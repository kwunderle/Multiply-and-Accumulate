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0B22" w14:textId="50CC1812" w:rsidR="00A9204E" w:rsidRDefault="00CA61D6">
      <w:proofErr w:type="spellStart"/>
      <w:r>
        <w:t>MultiAndAccum</w:t>
      </w:r>
      <w:proofErr w:type="spellEnd"/>
      <w:r>
        <w:t xml:space="preserve"> Test Plan</w:t>
      </w:r>
      <w:r>
        <w:tab/>
      </w:r>
      <w:r>
        <w:tab/>
      </w:r>
      <w:r>
        <w:tab/>
      </w:r>
      <w:r>
        <w:tab/>
        <w:t>CISS 160</w:t>
      </w:r>
      <w:r>
        <w:tab/>
      </w:r>
      <w:r>
        <w:tab/>
        <w:t>Katharine Wunderle</w:t>
      </w:r>
    </w:p>
    <w:p w14:paraId="40C43FE2" w14:textId="43D396AB" w:rsidR="00CA61D6" w:rsidRDefault="00CA61D6"/>
    <w:p w14:paraId="27480899" w14:textId="69436CAD" w:rsidR="00CA61D6" w:rsidRDefault="004A49C5">
      <w:r>
        <w:t>First,</w:t>
      </w:r>
      <w:r w:rsidR="00CA61D6">
        <w:t xml:space="preserve"> I verified that if the user entered a non-numeric value in either input text box, they would receive an error message and the program would not continue with calculations. I then verified on a separate calculator that my results were calculated correctly and then displayed in my result output label. I then made sure that my running total calculated correctly and added the result to the total each time the calculate button was pressed. Next, I made sure that if the running total </w:t>
      </w:r>
      <w:proofErr w:type="gramStart"/>
      <w:r w:rsidR="00CA61D6">
        <w:t>was</w:t>
      </w:r>
      <w:proofErr w:type="gramEnd"/>
      <w:r w:rsidR="00CA61D6">
        <w:t xml:space="preserve"> less than or equal to zero, it would display with an orange back color. I then made sure a blue back color would display for all other totals. </w:t>
      </w:r>
      <w:r>
        <w:t xml:space="preserve">Then I verified that when the clear button was pressed that all the values were cleared from the input text boxes, as well as the result and running total labels. Visually I verified that the running totals box was returned to blue if it was highlighted in orange. Lastly, I made sure that my accumulator variable had reset, and the running total would begin anew with a new set of calculations. </w:t>
      </w:r>
    </w:p>
    <w:sectPr w:rsidR="00CA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4A49C5"/>
    <w:rsid w:val="00645252"/>
    <w:rsid w:val="006D3D74"/>
    <w:rsid w:val="0083569A"/>
    <w:rsid w:val="00A9204E"/>
    <w:rsid w:val="00CA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E2F7"/>
  <w15:chartTrackingRefBased/>
  <w15:docId w15:val="{03CA62D7-F681-40D8-9BAA-DCA6ADD8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1</cp:revision>
  <dcterms:created xsi:type="dcterms:W3CDTF">2021-03-15T01:31:00Z</dcterms:created>
  <dcterms:modified xsi:type="dcterms:W3CDTF">2021-03-15T01:57:00Z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